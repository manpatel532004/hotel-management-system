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00" w:line="288" w:lineRule="atLeast"/>
        <w:outlineLvl w:val="1"/>
        <w:rPr>
          <w:rFonts w:ascii="Arial" w:hAnsi="Arial" w:eastAsia="Times New Roman" w:cs="Arial"/>
          <w:b/>
          <w:bCs/>
          <w:sz w:val="45"/>
          <w:szCs w:val="45"/>
        </w:rPr>
      </w:pPr>
      <w:r>
        <w:rPr>
          <w:rFonts w:hAnsi="Arial" w:eastAsia="Times New Roman" w:cs="Arial"/>
          <w:b/>
          <w:bCs/>
          <w:sz w:val="45"/>
          <w:szCs w:val="45"/>
          <w:lang w:val="en-US"/>
        </w:rPr>
        <w:t xml:space="preserve">Hotel </w:t>
      </w:r>
      <w:r>
        <w:rPr>
          <w:rFonts w:ascii="Arial" w:hAnsi="Arial" w:eastAsia="Times New Roman" w:cs="Arial"/>
          <w:b/>
          <w:bCs/>
          <w:sz w:val="45"/>
          <w:szCs w:val="45"/>
        </w:rPr>
        <w:t xml:space="preserve">Management System Project </w:t>
      </w:r>
    </w:p>
    <w:p>
      <w:pPr>
        <w:shd w:val="clear" w:color="auto" w:fill="FFFFFF"/>
        <w:spacing w:after="300" w:line="288" w:lineRule="atLeast"/>
        <w:outlineLvl w:val="1"/>
        <w:rPr>
          <w:rFonts w:ascii="Arial" w:hAnsi="Arial" w:eastAsia="Times New Roman" w:cs="Arial"/>
          <w:b/>
          <w:bCs/>
          <w:sz w:val="45"/>
          <w:szCs w:val="45"/>
        </w:rPr>
      </w:pPr>
      <w:r>
        <w:rPr>
          <w:rFonts w:ascii="Arial" w:hAnsi="Arial" w:eastAsia="Times New Roman" w:cs="Arial"/>
          <w:b/>
          <w:bCs/>
          <w:sz w:val="45"/>
          <w:szCs w:val="45"/>
        </w:rPr>
        <w:t>Beneficiaries</w:t>
      </w:r>
    </w:p>
    <w:p>
      <w:pPr>
        <w:numPr>
          <w:ilvl w:val="0"/>
          <w:numId w:val="1"/>
        </w:numPr>
        <w:shd w:val="clear" w:color="auto" w:fill="FFFFFF"/>
        <w:spacing w:after="0" w:line="240" w:lineRule="auto"/>
        <w:rPr>
          <w:rFonts w:ascii="Arial" w:hAnsi="Arial" w:eastAsia="Times New Roman" w:cs="Arial"/>
          <w:color w:val="212121"/>
          <w:sz w:val="26"/>
          <w:szCs w:val="26"/>
        </w:rPr>
      </w:pPr>
      <w:r>
        <w:rPr>
          <w:rFonts w:hAnsi="Arial" w:eastAsia="Times New Roman" w:cs="Arial"/>
          <w:color w:val="212121"/>
          <w:sz w:val="26"/>
          <w:szCs w:val="26"/>
          <w:lang w:val="en-US"/>
        </w:rPr>
        <w:t>Save Time on admin task</w:t>
      </w:r>
    </w:p>
    <w:p>
      <w:pPr>
        <w:numPr>
          <w:ilvl w:val="0"/>
          <w:numId w:val="1"/>
        </w:numPr>
        <w:shd w:val="clear" w:color="auto" w:fill="FFFFFF"/>
        <w:spacing w:after="0" w:line="240" w:lineRule="auto"/>
        <w:rPr>
          <w:rFonts w:ascii="Arial" w:hAnsi="Arial" w:eastAsia="Times New Roman" w:cs="Arial"/>
          <w:color w:val="212121"/>
          <w:sz w:val="26"/>
          <w:szCs w:val="26"/>
        </w:rPr>
      </w:pPr>
      <w:r>
        <w:rPr>
          <w:rFonts w:hAnsi="Arial" w:eastAsia="Times New Roman" w:cs="Arial"/>
          <w:color w:val="212121"/>
          <w:sz w:val="26"/>
          <w:szCs w:val="26"/>
          <w:lang w:val="en-US"/>
        </w:rPr>
        <w:t>Increase your online visibility</w:t>
      </w:r>
    </w:p>
    <w:p>
      <w:pPr>
        <w:numPr>
          <w:ilvl w:val="0"/>
          <w:numId w:val="1"/>
        </w:numPr>
        <w:shd w:val="clear" w:color="auto" w:fill="FFFFFF"/>
        <w:spacing w:after="0" w:line="240" w:lineRule="auto"/>
        <w:rPr>
          <w:rFonts w:ascii="Arial" w:hAnsi="Arial" w:eastAsia="Times New Roman" w:cs="Arial"/>
          <w:color w:val="212121"/>
          <w:sz w:val="26"/>
          <w:szCs w:val="26"/>
        </w:rPr>
      </w:pPr>
      <w:r>
        <w:rPr>
          <w:rFonts w:hAnsi="Arial" w:eastAsia="Times New Roman" w:cs="Arial"/>
          <w:color w:val="212121"/>
          <w:sz w:val="26"/>
          <w:szCs w:val="26"/>
          <w:lang w:val="en-US"/>
        </w:rPr>
        <w:t>Accurate daily report</w:t>
      </w:r>
    </w:p>
    <w:p>
      <w:pPr>
        <w:shd w:val="clear" w:color="auto" w:fill="FFFFFF"/>
        <w:spacing w:after="300" w:line="288" w:lineRule="atLeast"/>
        <w:outlineLvl w:val="1"/>
        <w:rPr>
          <w:rFonts w:ascii="Arial" w:hAnsi="Arial" w:eastAsia="Times New Roman" w:cs="Arial"/>
          <w:b/>
          <w:bCs/>
          <w:sz w:val="45"/>
          <w:szCs w:val="45"/>
        </w:rPr>
      </w:pPr>
      <w:r>
        <w:rPr>
          <w:rFonts w:hAnsi="Arial" w:eastAsia="Times New Roman" w:cs="Arial"/>
          <w:b/>
          <w:bCs/>
          <w:sz w:val="45"/>
          <w:szCs w:val="45"/>
          <w:lang w:val="en-US"/>
        </w:rPr>
        <w:t>Hotel</w:t>
      </w:r>
      <w:r>
        <w:rPr>
          <w:rFonts w:ascii="Arial" w:hAnsi="Arial" w:eastAsia="Times New Roman" w:cs="Arial"/>
          <w:b/>
          <w:bCs/>
          <w:sz w:val="45"/>
          <w:szCs w:val="45"/>
        </w:rPr>
        <w:t xml:space="preserve"> Management System In PHP: Project Details and Technology</w:t>
      </w:r>
    </w:p>
    <w:tbl>
      <w:tblPr>
        <w:tblStyle w:val="5"/>
        <w:tblW w:w="13487" w:type="dxa"/>
        <w:tblInd w:w="-657" w:type="dxa"/>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
      <w:tblGrid>
        <w:gridCol w:w="3651"/>
        <w:gridCol w:w="9836"/>
      </w:tblGrid>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Project Name:</w:t>
            </w:r>
          </w:p>
        </w:tc>
        <w:tc>
          <w:tcPr>
            <w:tcW w:w="9836"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en-US"/>
              </w:rPr>
              <w:t xml:space="preserve">Hotel </w:t>
            </w:r>
            <w:r>
              <w:rPr>
                <w:rFonts w:ascii="Times New Roman" w:hAnsi="Times New Roman" w:eastAsia="Times New Roman" w:cs="Times New Roman"/>
                <w:b/>
                <w:bCs/>
                <w:sz w:val="24"/>
                <w:szCs w:val="24"/>
              </w:rPr>
              <w:t>Management System In PHP With Source Code</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Abstract</w:t>
            </w:r>
          </w:p>
        </w:tc>
        <w:tc>
          <w:tcPr>
            <w:tcW w:w="9836"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hint="default" w:ascii="Times New Roman" w:hAnsi="Times New Roman" w:eastAsia="Times New Roman" w:cs="Times New Roman"/>
                <w:sz w:val="24"/>
                <w:szCs w:val="24"/>
                <w:woUserID w:val="1"/>
              </w:rPr>
            </w:pPr>
            <w:r>
              <w:rPr>
                <w:rFonts w:ascii="Times New Roman" w:hAnsi="Times New Roman" w:eastAsia="Times New Roman" w:cs="Times New Roman"/>
                <w:b/>
                <w:bCs/>
                <w:sz w:val="24"/>
                <w:szCs w:val="24"/>
                <w:lang w:val="en-US"/>
              </w:rPr>
              <w:t xml:space="preserve">Hotel </w:t>
            </w:r>
            <w:r>
              <w:rPr>
                <w:rFonts w:ascii="Times New Roman" w:hAnsi="Times New Roman" w:eastAsia="Times New Roman" w:cs="Times New Roman"/>
                <w:b/>
                <w:bCs/>
                <w:sz w:val="24"/>
                <w:szCs w:val="24"/>
              </w:rPr>
              <w:t>Management System Project In PHP</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woUserID w:val="1"/>
              </w:rPr>
              <w:t>The Hotel Management System In PHP is a simple project developed using PHP, JavaScript, Bootstrap, and CSS.</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FRONTEND /Language/s Used:</w:t>
            </w:r>
          </w:p>
        </w:tc>
        <w:tc>
          <w:tcPr>
            <w:tcW w:w="9836"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HTML CSS JAVASCRIPT ,PHP </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PHP version (Recommended):</w:t>
            </w:r>
          </w:p>
        </w:tc>
        <w:tc>
          <w:tcPr>
            <w:tcW w:w="9836"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5.6.3</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BACKEND Database:</w:t>
            </w:r>
          </w:p>
        </w:tc>
        <w:tc>
          <w:tcPr>
            <w:tcW w:w="9836"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Type:</w:t>
            </w:r>
          </w:p>
        </w:tc>
        <w:tc>
          <w:tcPr>
            <w:tcW w:w="9836"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Website, Web Application</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Developer:</w:t>
            </w:r>
          </w:p>
        </w:tc>
        <w:tc>
          <w:tcPr>
            <w:tcW w:w="9836" w:type="dxa"/>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center"/>
          </w:tcPr>
          <w:p>
            <w:pPr>
              <w:pStyle w:val="11"/>
              <w:numPr>
                <w:ilvl w:val="0"/>
                <w:numId w:val="2"/>
              </w:num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woUserID w:val="1"/>
              </w:rPr>
              <w:t xml:space="preserve">Room </w:t>
            </w:r>
            <w:r>
              <w:rPr>
                <w:rFonts w:ascii="Times New Roman" w:hAnsi="Times New Roman" w:eastAsia="Times New Roman" w:cs="Times New Roman"/>
                <w:sz w:val="24"/>
                <w:szCs w:val="24"/>
              </w:rPr>
              <w:t>NO  Name</w:t>
            </w:r>
          </w:p>
          <w:p>
            <w:pPr>
              <w:pStyle w:val="11"/>
              <w:numPr>
                <w:ilvl w:val="0"/>
                <w:numId w:val="2"/>
              </w:num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woUserID w:val="1"/>
              </w:rPr>
              <w:t xml:space="preserve">Room </w:t>
            </w:r>
            <w:r>
              <w:rPr>
                <w:rFonts w:ascii="Times New Roman" w:hAnsi="Times New Roman" w:eastAsia="Times New Roman" w:cs="Times New Roman"/>
                <w:sz w:val="24"/>
                <w:szCs w:val="24"/>
              </w:rPr>
              <w:t>No Name</w:t>
            </w:r>
          </w:p>
          <w:p>
            <w:pPr>
              <w:pStyle w:val="11"/>
              <w:numPr>
                <w:ilvl w:val="0"/>
                <w:numId w:val="2"/>
              </w:num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woUserID w:val="1"/>
              </w:rPr>
              <w:t xml:space="preserve">Room </w:t>
            </w:r>
            <w:r>
              <w:rPr>
                <w:rFonts w:ascii="Times New Roman" w:hAnsi="Times New Roman" w:eastAsia="Times New Roman" w:cs="Times New Roman"/>
                <w:sz w:val="24"/>
                <w:szCs w:val="24"/>
              </w:rPr>
              <w:t xml:space="preserve"> No Name</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Layout w:type="fixed"/>
          <w:tblCellMar>
            <w:top w:w="15" w:type="dxa"/>
            <w:left w:w="15" w:type="dxa"/>
            <w:bottom w:w="15" w:type="dxa"/>
            <w:right w:w="15" w:type="dxa"/>
          </w:tblCellMar>
        </w:tblPrEx>
        <w:tc>
          <w:tcPr>
            <w:tcW w:w="3651"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Updates:</w:t>
            </w:r>
          </w:p>
        </w:tc>
        <w:tc>
          <w:tcPr>
            <w:tcW w:w="9836" w:type="dxa"/>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tcPr>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pPr>
        <w:shd w:val="clear" w:color="auto" w:fill="FFFFFF"/>
        <w:spacing w:after="300" w:line="288" w:lineRule="atLeast"/>
        <w:outlineLvl w:val="1"/>
        <w:rPr>
          <w:rFonts w:ascii="Arial" w:hAnsi="Arial" w:eastAsia="Times New Roman" w:cs="Arial"/>
          <w:b/>
          <w:bCs/>
          <w:sz w:val="45"/>
          <w:szCs w:val="45"/>
        </w:rPr>
      </w:pPr>
    </w:p>
    <w:p>
      <w:pPr>
        <w:shd w:val="clear" w:color="auto" w:fill="FFFFFF"/>
        <w:spacing w:after="300" w:line="288" w:lineRule="atLeast"/>
        <w:outlineLvl w:val="1"/>
        <w:rPr>
          <w:rFonts w:ascii="Arial" w:hAnsi="Arial" w:eastAsia="Times New Roman" w:cs="Arial"/>
          <w:b/>
          <w:bCs/>
          <w:sz w:val="45"/>
          <w:szCs w:val="45"/>
        </w:rPr>
      </w:pPr>
      <w:r>
        <w:rPr>
          <w:rFonts w:ascii="Arial" w:hAnsi="Arial" w:eastAsia="Times New Roman" w:cs="Arial"/>
          <w:b/>
          <w:bCs/>
          <w:sz w:val="45"/>
          <w:szCs w:val="45"/>
        </w:rPr>
        <w:t>Library Management System In PHP : About the project</w:t>
      </w:r>
    </w:p>
    <w:p>
      <w:pPr>
        <w:shd w:val="clear" w:color="auto" w:fill="FFFFFF"/>
        <w:spacing w:after="360" w:line="240" w:lineRule="auto"/>
        <w:rPr>
          <w:rFonts w:hint="default" w:ascii="Arial" w:hAnsi="Arial" w:eastAsia="Times New Roman" w:cs="Arial"/>
          <w:color w:val="212121"/>
          <w:sz w:val="26"/>
          <w:szCs w:val="26"/>
          <w:woUserID w:val="1"/>
        </w:rPr>
      </w:pPr>
      <w:r>
        <w:rPr>
          <w:rFonts w:ascii="Arial" w:hAnsi="Arial" w:eastAsia="Times New Roman" w:cs="Arial"/>
          <w:b/>
          <w:bCs/>
          <w:color w:val="212121"/>
          <w:sz w:val="26"/>
          <w:szCs w:val="26"/>
          <w:woUserID w:val="1"/>
        </w:rPr>
        <w:t xml:space="preserve">Hotel </w:t>
      </w:r>
      <w:r>
        <w:rPr>
          <w:rFonts w:ascii="Arial" w:hAnsi="Arial" w:eastAsia="Times New Roman" w:cs="Arial"/>
          <w:b/>
          <w:bCs/>
          <w:color w:val="212121"/>
          <w:sz w:val="26"/>
          <w:szCs w:val="26"/>
        </w:rPr>
        <w:t>Management System In PHP</w:t>
      </w:r>
      <w:r>
        <w:rPr>
          <w:rFonts w:ascii="Arial" w:hAnsi="Arial" w:eastAsia="Times New Roman" w:cs="Arial"/>
          <w:color w:val="212121"/>
          <w:sz w:val="26"/>
          <w:szCs w:val="26"/>
        </w:rPr>
        <w:t> </w:t>
      </w:r>
      <w:r>
        <w:rPr>
          <w:rFonts w:ascii="Arial" w:hAnsi="Arial" w:eastAsia="Times New Roman" w:cs="Arial"/>
          <w:color w:val="212121"/>
          <w:sz w:val="26"/>
          <w:szCs w:val="26"/>
          <w:woUserID w:val="1"/>
        </w:rPr>
        <w:t> is a simple project developed using PHP, JavaScript, Bootstrap, and CSS. The project contains an admin and user side. The admin side manages all the management like managing bookings, checking profit, payment, adding and deleting rooms, and so on. The admin has an important role in the management of this system.</w:t>
      </w:r>
    </w:p>
    <w:p>
      <w:pPr>
        <w:shd w:val="clear" w:color="auto" w:fill="FFFFFF"/>
        <w:spacing w:after="300" w:line="288" w:lineRule="atLeast"/>
        <w:outlineLvl w:val="1"/>
        <w:rPr>
          <w:rFonts w:ascii="Arial" w:hAnsi="Arial" w:eastAsia="Times New Roman" w:cs="Arial"/>
          <w:b/>
          <w:bCs/>
          <w:sz w:val="45"/>
          <w:szCs w:val="45"/>
        </w:rPr>
      </w:pPr>
      <w:r>
        <w:rPr>
          <w:rFonts w:ascii="Arial" w:hAnsi="Arial" w:eastAsia="Times New Roman" w:cs="Arial"/>
          <w:b/>
          <w:bCs/>
          <w:sz w:val="45"/>
          <w:szCs w:val="45"/>
          <w:woUserID w:val="1"/>
        </w:rPr>
        <w:t xml:space="preserve">Hotel </w:t>
      </w:r>
      <w:r>
        <w:rPr>
          <w:rFonts w:ascii="Arial" w:hAnsi="Arial" w:eastAsia="Times New Roman" w:cs="Arial"/>
          <w:b/>
          <w:bCs/>
          <w:sz w:val="45"/>
          <w:szCs w:val="45"/>
        </w:rPr>
        <w:t xml:space="preserve"> Management System has two modules:</w:t>
      </w:r>
    </w:p>
    <w:p>
      <w:pPr>
        <w:numPr>
          <w:ilvl w:val="0"/>
          <w:numId w:val="3"/>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color w:val="212121"/>
          <w:sz w:val="26"/>
          <w:szCs w:val="26"/>
        </w:rPr>
        <w:t>Admin Module</w:t>
      </w:r>
    </w:p>
    <w:p>
      <w:pPr>
        <w:numPr>
          <w:ilvl w:val="0"/>
          <w:numId w:val="3"/>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color w:val="212121"/>
          <w:sz w:val="26"/>
          <w:szCs w:val="26"/>
          <w:woUserID w:val="1"/>
        </w:rPr>
        <w:t xml:space="preserve">Customer </w:t>
      </w:r>
      <w:r>
        <w:rPr>
          <w:rFonts w:ascii="Arial" w:hAnsi="Arial" w:eastAsia="Times New Roman" w:cs="Arial"/>
          <w:color w:val="212121"/>
          <w:sz w:val="26"/>
          <w:szCs w:val="26"/>
        </w:rPr>
        <w:t xml:space="preserve"> Module</w:t>
      </w:r>
    </w:p>
    <w:p>
      <w:pPr>
        <w:shd w:val="clear" w:color="auto" w:fill="FFFFFF"/>
        <w:spacing w:after="0" w:line="240" w:lineRule="auto"/>
        <w:rPr>
          <w:rFonts w:ascii="Arial" w:hAnsi="Arial" w:eastAsia="Times New Roman" w:cs="Arial"/>
          <w:color w:val="212121"/>
          <w:sz w:val="26"/>
          <w:szCs w:val="26"/>
        </w:rPr>
      </w:pPr>
    </w:p>
    <w:p>
      <w:pPr>
        <w:shd w:val="clear" w:color="auto" w:fill="FFFFFF"/>
        <w:spacing w:after="300" w:line="288" w:lineRule="atLeast"/>
        <w:outlineLvl w:val="2"/>
        <w:rPr>
          <w:rFonts w:ascii="Arial" w:hAnsi="Arial" w:eastAsia="Times New Roman" w:cs="Arial"/>
          <w:sz w:val="30"/>
          <w:szCs w:val="30"/>
        </w:rPr>
      </w:pPr>
      <w:r>
        <w:rPr>
          <w:rFonts w:ascii="Arial" w:hAnsi="Arial" w:eastAsia="Times New Roman" w:cs="Arial"/>
          <w:b/>
          <w:bCs/>
          <w:sz w:val="30"/>
          <w:szCs w:val="30"/>
        </w:rPr>
        <w:t>For Admin Module Features:</w:t>
      </w:r>
    </w:p>
    <w:p>
      <w:pPr>
        <w:numPr>
          <w:ilvl w:val="0"/>
          <w:numId w:val="4"/>
        </w:numPr>
        <w:shd w:val="clear" w:color="auto" w:fill="FFFFFF"/>
        <w:spacing w:after="0" w:line="240" w:lineRule="auto"/>
        <w:rPr>
          <w:rFonts w:ascii="Arial" w:hAnsi="Arial" w:eastAsia="Times New Roman" w:cs="Arial"/>
          <w:b/>
          <w:bCs/>
          <w:color w:val="212121"/>
          <w:sz w:val="26"/>
          <w:szCs w:val="26"/>
        </w:rPr>
      </w:pPr>
      <w:r>
        <w:rPr>
          <w:rFonts w:ascii="Arial" w:hAnsi="Arial" w:eastAsia="Times New Roman" w:cs="Arial"/>
          <w:b/>
          <w:bCs/>
          <w:color w:val="212121"/>
          <w:sz w:val="26"/>
          <w:szCs w:val="26"/>
        </w:rPr>
        <w:t>Login admin</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Admin Dashboard</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Can manage category</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woUserID w:val="1"/>
        </w:rPr>
        <w:t xml:space="preserve">Room </w:t>
      </w:r>
      <w:r>
        <w:rPr>
          <w:rFonts w:ascii="Arial" w:hAnsi="Arial" w:eastAsia="Times New Roman" w:cs="Arial"/>
          <w:b/>
          <w:bCs/>
          <w:color w:val="212121"/>
          <w:sz w:val="26"/>
          <w:szCs w:val="26"/>
        </w:rPr>
        <w:t xml:space="preserve"> Management</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 xml:space="preserve">Admin can issue a new </w:t>
      </w:r>
      <w:r>
        <w:rPr>
          <w:rFonts w:ascii="Arial" w:hAnsi="Arial" w:eastAsia="Times New Roman" w:cs="Arial"/>
          <w:b/>
          <w:bCs/>
          <w:color w:val="212121"/>
          <w:sz w:val="26"/>
          <w:szCs w:val="26"/>
          <w:woUserID w:val="1"/>
        </w:rPr>
        <w:t>Room</w:t>
      </w:r>
      <w:r>
        <w:rPr>
          <w:rFonts w:ascii="Arial" w:hAnsi="Arial" w:eastAsia="Times New Roman" w:cs="Arial"/>
          <w:b/>
          <w:bCs/>
          <w:color w:val="212121"/>
          <w:sz w:val="26"/>
          <w:szCs w:val="26"/>
        </w:rPr>
        <w:t xml:space="preserve"> to a </w:t>
      </w:r>
      <w:r>
        <w:rPr>
          <w:rFonts w:ascii="Arial" w:hAnsi="Arial" w:eastAsia="Times New Roman" w:cs="Arial"/>
          <w:b/>
          <w:bCs/>
          <w:color w:val="212121"/>
          <w:sz w:val="26"/>
          <w:szCs w:val="26"/>
          <w:woUserID w:val="1"/>
        </w:rPr>
        <w:t xml:space="preserve">Customer </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 xml:space="preserve">Search </w:t>
      </w:r>
      <w:r>
        <w:rPr>
          <w:rFonts w:ascii="Arial" w:hAnsi="Arial" w:eastAsia="Times New Roman" w:cs="Arial"/>
          <w:b/>
          <w:bCs/>
          <w:color w:val="212121"/>
          <w:sz w:val="26"/>
          <w:szCs w:val="26"/>
          <w:woUserID w:val="1"/>
        </w:rPr>
        <w:t xml:space="preserve">Customer </w:t>
      </w:r>
      <w:r>
        <w:rPr>
          <w:rFonts w:ascii="Arial" w:hAnsi="Arial" w:eastAsia="Times New Roman" w:cs="Arial"/>
          <w:b/>
          <w:bCs/>
          <w:color w:val="212121"/>
          <w:sz w:val="26"/>
          <w:szCs w:val="26"/>
        </w:rPr>
        <w:t xml:space="preserve"> by using their </w:t>
      </w:r>
      <w:r>
        <w:rPr>
          <w:rFonts w:ascii="Arial" w:hAnsi="Arial" w:eastAsia="Times New Roman" w:cs="Arial"/>
          <w:b/>
          <w:bCs/>
          <w:color w:val="212121"/>
          <w:sz w:val="26"/>
          <w:szCs w:val="26"/>
          <w:woUserID w:val="1"/>
        </w:rPr>
        <w:t xml:space="preserve">Room </w:t>
      </w:r>
      <w:r>
        <w:rPr>
          <w:rFonts w:ascii="Arial" w:hAnsi="Arial" w:eastAsia="Times New Roman" w:cs="Arial"/>
          <w:b/>
          <w:bCs/>
          <w:color w:val="212121"/>
          <w:sz w:val="26"/>
          <w:szCs w:val="26"/>
        </w:rPr>
        <w:t xml:space="preserve"> ID</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 xml:space="preserve">View </w:t>
      </w:r>
      <w:r>
        <w:rPr>
          <w:rFonts w:ascii="Arial" w:hAnsi="Arial" w:eastAsia="Times New Roman" w:cs="Arial"/>
          <w:b/>
          <w:bCs/>
          <w:color w:val="212121"/>
          <w:sz w:val="26"/>
          <w:szCs w:val="26"/>
          <w:woUserID w:val="1"/>
        </w:rPr>
        <w:t xml:space="preserve">Customer </w:t>
      </w:r>
      <w:r>
        <w:rPr>
          <w:rFonts w:ascii="Arial" w:hAnsi="Arial" w:eastAsia="Times New Roman" w:cs="Arial"/>
          <w:b/>
          <w:bCs/>
          <w:color w:val="212121"/>
          <w:sz w:val="26"/>
          <w:szCs w:val="26"/>
        </w:rPr>
        <w:t>details</w:t>
      </w:r>
    </w:p>
    <w:p>
      <w:pPr>
        <w:numPr>
          <w:ilvl w:val="0"/>
          <w:numId w:val="4"/>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Change own password</w:t>
      </w:r>
    </w:p>
    <w:p>
      <w:pPr>
        <w:shd w:val="clear" w:color="auto" w:fill="FFFFFF"/>
        <w:spacing w:after="300" w:line="288" w:lineRule="atLeast"/>
        <w:outlineLvl w:val="2"/>
        <w:rPr>
          <w:rFonts w:ascii="Arial" w:hAnsi="Arial" w:eastAsia="Times New Roman" w:cs="Arial"/>
          <w:b/>
          <w:bCs/>
          <w:sz w:val="30"/>
          <w:szCs w:val="30"/>
        </w:rPr>
      </w:pPr>
    </w:p>
    <w:p>
      <w:pPr>
        <w:shd w:val="clear" w:color="auto" w:fill="FFFFFF"/>
        <w:spacing w:after="300" w:line="288" w:lineRule="atLeast"/>
        <w:outlineLvl w:val="2"/>
        <w:rPr>
          <w:rFonts w:ascii="Arial" w:hAnsi="Arial" w:eastAsia="Times New Roman" w:cs="Arial"/>
          <w:sz w:val="30"/>
          <w:szCs w:val="30"/>
        </w:rPr>
      </w:pPr>
      <w:r>
        <w:rPr>
          <w:rFonts w:ascii="Arial" w:hAnsi="Arial" w:eastAsia="Times New Roman" w:cs="Arial"/>
          <w:b/>
          <w:bCs/>
          <w:sz w:val="30"/>
          <w:szCs w:val="30"/>
        </w:rPr>
        <w:t xml:space="preserve">For </w:t>
      </w:r>
      <w:r>
        <w:rPr>
          <w:rFonts w:ascii="Arial" w:hAnsi="Arial" w:eastAsia="Times New Roman" w:cs="Arial"/>
          <w:b/>
          <w:bCs/>
          <w:sz w:val="30"/>
          <w:szCs w:val="30"/>
          <w:woUserID w:val="1"/>
        </w:rPr>
        <w:t xml:space="preserve">Customer </w:t>
      </w:r>
      <w:r>
        <w:rPr>
          <w:rFonts w:ascii="Arial" w:hAnsi="Arial" w:eastAsia="Times New Roman" w:cs="Arial"/>
          <w:b/>
          <w:bCs/>
          <w:sz w:val="30"/>
          <w:szCs w:val="30"/>
        </w:rPr>
        <w:t>Module Features:</w:t>
      </w:r>
    </w:p>
    <w:p>
      <w:pPr>
        <w:numPr>
          <w:ilvl w:val="0"/>
          <w:numId w:val="5"/>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 xml:space="preserve">Register yourself and after registration; they will get </w:t>
      </w:r>
      <w:r>
        <w:rPr>
          <w:rFonts w:ascii="Arial" w:hAnsi="Arial" w:eastAsia="Times New Roman" w:cs="Arial"/>
          <w:b/>
          <w:bCs/>
          <w:color w:val="212121"/>
          <w:sz w:val="26"/>
          <w:szCs w:val="26"/>
          <w:woUserID w:val="1"/>
        </w:rPr>
        <w:t xml:space="preserve">Room Number </w:t>
      </w:r>
    </w:p>
    <w:p>
      <w:pPr>
        <w:numPr>
          <w:ilvl w:val="0"/>
          <w:numId w:val="5"/>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Login</w:t>
      </w:r>
    </w:p>
    <w:p>
      <w:pPr>
        <w:numPr>
          <w:ilvl w:val="0"/>
          <w:numId w:val="5"/>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woUserID w:val="1"/>
        </w:rPr>
        <w:t xml:space="preserve">Customer </w:t>
      </w:r>
      <w:r>
        <w:rPr>
          <w:rFonts w:ascii="Arial" w:hAnsi="Arial" w:eastAsia="Times New Roman" w:cs="Arial"/>
          <w:b/>
          <w:bCs/>
          <w:color w:val="212121"/>
          <w:sz w:val="26"/>
          <w:szCs w:val="26"/>
        </w:rPr>
        <w:t xml:space="preserve"> can </w:t>
      </w:r>
      <w:r>
        <w:rPr>
          <w:rFonts w:ascii="Arial" w:hAnsi="Arial" w:eastAsia="Times New Roman" w:cs="Arial"/>
          <w:b/>
          <w:bCs/>
          <w:color w:val="212121"/>
          <w:sz w:val="26"/>
          <w:szCs w:val="26"/>
          <w:woUserID w:val="1"/>
        </w:rPr>
        <w:t xml:space="preserve">Book </w:t>
      </w:r>
      <w:r>
        <w:rPr>
          <w:rFonts w:ascii="Arial" w:hAnsi="Arial" w:eastAsia="Times New Roman" w:cs="Arial"/>
          <w:b/>
          <w:bCs/>
          <w:color w:val="212121"/>
          <w:sz w:val="26"/>
          <w:szCs w:val="26"/>
        </w:rPr>
        <w:t xml:space="preserve"> the </w:t>
      </w:r>
      <w:r>
        <w:rPr>
          <w:rFonts w:ascii="Arial" w:hAnsi="Arial" w:eastAsia="Times New Roman" w:cs="Arial"/>
          <w:b/>
          <w:bCs/>
          <w:color w:val="212121"/>
          <w:sz w:val="26"/>
          <w:szCs w:val="26"/>
          <w:woUserID w:val="1"/>
        </w:rPr>
        <w:t>Room</w:t>
      </w:r>
    </w:p>
    <w:p>
      <w:pPr>
        <w:numPr>
          <w:ilvl w:val="0"/>
          <w:numId w:val="5"/>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Update personal profile</w:t>
      </w:r>
    </w:p>
    <w:p>
      <w:pPr>
        <w:numPr>
          <w:ilvl w:val="0"/>
          <w:numId w:val="5"/>
        </w:numPr>
        <w:shd w:val="clear" w:color="auto" w:fill="FFFFFF"/>
        <w:spacing w:after="0" w:line="240" w:lineRule="auto"/>
        <w:rPr>
          <w:rFonts w:ascii="Arial" w:hAnsi="Arial" w:eastAsia="Times New Roman" w:cs="Arial"/>
          <w:color w:val="212121"/>
          <w:sz w:val="26"/>
          <w:szCs w:val="26"/>
        </w:rPr>
      </w:pPr>
      <w:r>
        <w:rPr>
          <w:rFonts w:ascii="Arial" w:hAnsi="Arial" w:eastAsia="Times New Roman" w:cs="Arial"/>
          <w:b/>
          <w:bCs/>
          <w:color w:val="212121"/>
          <w:sz w:val="26"/>
          <w:szCs w:val="26"/>
        </w:rPr>
        <w:t xml:space="preserve">View </w:t>
      </w:r>
      <w:r>
        <w:rPr>
          <w:rFonts w:ascii="Arial" w:hAnsi="Arial" w:eastAsia="Times New Roman" w:cs="Arial"/>
          <w:b/>
          <w:bCs/>
          <w:color w:val="212121"/>
          <w:sz w:val="26"/>
          <w:szCs w:val="26"/>
          <w:woUserID w:val="1"/>
        </w:rPr>
        <w:t xml:space="preserve">Check In And Check Out Time </w:t>
      </w:r>
      <w:bookmarkStart w:id="0" w:name="_GoBack"/>
      <w:bookmarkEnd w:id="0"/>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hruti">
    <w:altName w:val="Georgia"/>
    <w:panose1 w:val="02000500000000000000"/>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1"/>
    <w:multiLevelType w:val="multilevel"/>
    <w:tmpl w:val="000000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0000004"/>
    <w:multiLevelType w:val="multilevel"/>
    <w:tmpl w:val="0000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FB810AA"/>
    <w:rsid w:val="77EFED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hrut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hruti"/>
      <w:sz w:val="22"/>
      <w:szCs w:val="22"/>
      <w:lang w:val="en-US" w:eastAsia="en-US" w:bidi="gu-IN"/>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6">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4">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customStyle="1" w:styleId="9">
    <w:name w:val="Heading 2 Char_402081e3-a49f-4597-81f8-6c0ae2be8b9e"/>
    <w:basedOn w:val="6"/>
    <w:link w:val="2"/>
    <w:uiPriority w:val="9"/>
    <w:rPr>
      <w:rFonts w:ascii="Times New Roman" w:hAnsi="Times New Roman" w:eastAsia="Times New Roman" w:cs="Times New Roman"/>
      <w:b/>
      <w:bCs/>
      <w:sz w:val="36"/>
      <w:szCs w:val="36"/>
    </w:rPr>
  </w:style>
  <w:style w:type="character" w:customStyle="1" w:styleId="10">
    <w:name w:val="Heading 3 Char_cc4df103-2d12-4d1e-a493-d05febf5ab98"/>
    <w:basedOn w:val="6"/>
    <w:link w:val="3"/>
    <w:uiPriority w:val="9"/>
    <w:rPr>
      <w:rFonts w:ascii="Times New Roman" w:hAnsi="Times New Roman" w:eastAsia="Times New Roman" w:cs="Times New Roman"/>
      <w:b/>
      <w:bCs/>
      <w:sz w:val="27"/>
      <w:szCs w:val="27"/>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242</Words>
  <Characters>1359</Characters>
  <Paragraphs>59</Paragraphs>
  <TotalTime>0</TotalTime>
  <ScaleCrop>false</ScaleCrop>
  <LinksUpToDate>false</LinksUpToDate>
  <CharactersWithSpaces>1557</CharactersWithSpaces>
  <Application>WPS Office WWO_wpscloud_20220701030134-c5b09fa2da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2022-08-27T10:18:00Z</dcterms:created>
  <dc:creator>LJIET</dc:creator>
  <cp:lastModifiedBy>RMX2161</cp:lastModifiedBy>
  <dcterms:modified xsi:type="dcterms:W3CDTF">2022-08-29T12:01:21Z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420c2dfc21474cfa9578b390a187a654</vt:lpwstr>
  </property>
  <property fmtid="{D5CDD505-2E9C-101B-9397-08002B2CF9AE}" pid="3" name="KSOProductBuildVer">
    <vt:lpwstr>2052-0.0.0.0</vt:lpwstr>
  </property>
</Properties>
</file>